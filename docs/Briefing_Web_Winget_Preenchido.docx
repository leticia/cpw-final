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544" w:rsidRPr="001E69F0" w:rsidRDefault="00772544">
      <w:pPr>
        <w:pStyle w:val="Heading1"/>
        <w:tabs>
          <w:tab w:val="left" w:pos="0"/>
        </w:tabs>
        <w:rPr>
          <w:rFonts w:ascii="Arial" w:hAnsi="Arial" w:cs="Arial"/>
        </w:rPr>
      </w:pPr>
      <w:r>
        <w:rPr>
          <w:noProof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6pt;margin-top:-3.75pt;width:86.25pt;height:107.25pt;z-index:251658240;mso-position-horizontal-relative:margin;mso-position-vertical-relative:margin">
            <v:imagedata r:id="rId5" o:title=""/>
            <w10:wrap type="square" anchorx="margin" anchory="margin"/>
          </v:shape>
        </w:pict>
      </w:r>
      <w:r w:rsidRPr="001E69F0">
        <w:rPr>
          <w:rFonts w:ascii="Arial" w:hAnsi="Arial" w:cs="Arial"/>
        </w:rPr>
        <w:t xml:space="preserve">Projeto: </w:t>
      </w:r>
    </w:p>
    <w:p w:rsidR="00772544" w:rsidRPr="001E69F0" w:rsidRDefault="00772544">
      <w:pPr>
        <w:pStyle w:val="Heading4"/>
        <w:tabs>
          <w:tab w:val="left" w:pos="0"/>
        </w:tabs>
      </w:pPr>
      <w:r w:rsidRPr="001E69F0">
        <w:t xml:space="preserve">Sobre a empresa </w:t>
      </w:r>
    </w:p>
    <w:p w:rsidR="00772544" w:rsidRPr="001E69F0" w:rsidRDefault="00772544">
      <w:pPr>
        <w:pStyle w:val="BodyText"/>
        <w:numPr>
          <w:ilvl w:val="0"/>
          <w:numId w:val="2"/>
        </w:numPr>
        <w:tabs>
          <w:tab w:val="left" w:pos="707"/>
        </w:tabs>
        <w:spacing w:after="283"/>
        <w:rPr>
          <w:lang w:val="pt-BR"/>
        </w:rPr>
      </w:pPr>
      <w:r w:rsidRPr="001E69F0">
        <w:rPr>
          <w:lang w:val="pt-BR"/>
        </w:rPr>
        <w:t>Ramo de atuação e tempo de mercado:</w:t>
      </w:r>
      <w:r>
        <w:rPr>
          <w:b/>
          <w:bCs/>
          <w:lang w:val="pt-BR"/>
        </w:rPr>
        <w:t>Design Gráfico e Web (1 mês)</w:t>
      </w:r>
    </w:p>
    <w:p w:rsidR="00772544" w:rsidRPr="001E69F0" w:rsidRDefault="00772544">
      <w:pPr>
        <w:pStyle w:val="BodyText"/>
        <w:numPr>
          <w:ilvl w:val="0"/>
          <w:numId w:val="2"/>
        </w:numPr>
        <w:tabs>
          <w:tab w:val="left" w:pos="707"/>
        </w:tabs>
        <w:spacing w:after="283"/>
        <w:rPr>
          <w:lang w:val="pt-BR"/>
        </w:rPr>
      </w:pPr>
      <w:r w:rsidRPr="001E69F0">
        <w:rPr>
          <w:lang w:val="pt-BR"/>
        </w:rPr>
        <w:t>Produtos e/ou serviços oferecidos: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MIV, Logos, Sites, E-commerce.</w:t>
      </w:r>
    </w:p>
    <w:p w:rsidR="00772544" w:rsidRPr="001E69F0" w:rsidRDefault="00772544">
      <w:pPr>
        <w:pStyle w:val="BodyText"/>
        <w:numPr>
          <w:ilvl w:val="0"/>
          <w:numId w:val="2"/>
        </w:numPr>
        <w:tabs>
          <w:tab w:val="left" w:pos="707"/>
        </w:tabs>
        <w:spacing w:after="283"/>
        <w:rPr>
          <w:lang w:val="pt-BR"/>
        </w:rPr>
      </w:pPr>
      <w:r w:rsidRPr="001E69F0">
        <w:rPr>
          <w:lang w:val="pt-BR"/>
        </w:rPr>
        <w:t>Endereço do site atual (se houver um):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www.winget.com.br</w:t>
      </w:r>
    </w:p>
    <w:p w:rsidR="00772544" w:rsidRPr="001E69F0" w:rsidRDefault="00772544">
      <w:pPr>
        <w:pStyle w:val="BodyText"/>
        <w:numPr>
          <w:ilvl w:val="0"/>
          <w:numId w:val="2"/>
        </w:numPr>
        <w:tabs>
          <w:tab w:val="left" w:pos="707"/>
        </w:tabs>
        <w:spacing w:after="283"/>
        <w:rPr>
          <w:lang w:val="pt-BR"/>
        </w:rPr>
      </w:pPr>
      <w:r w:rsidRPr="001E69F0">
        <w:rPr>
          <w:lang w:val="pt-BR"/>
        </w:rPr>
        <w:t>Principais problemas que identifica no site atual (caso exista um):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Não tem.</w:t>
      </w:r>
    </w:p>
    <w:p w:rsidR="00772544" w:rsidRPr="001E69F0" w:rsidRDefault="00772544">
      <w:pPr>
        <w:pStyle w:val="BodyText"/>
        <w:numPr>
          <w:ilvl w:val="0"/>
          <w:numId w:val="2"/>
        </w:numPr>
        <w:tabs>
          <w:tab w:val="left" w:pos="707"/>
        </w:tabs>
        <w:spacing w:after="283"/>
      </w:pPr>
      <w:r w:rsidRPr="001E69F0">
        <w:t>Concorrentes diretos:</w:t>
      </w:r>
    </w:p>
    <w:p w:rsidR="00772544" w:rsidRPr="001E69F0" w:rsidRDefault="00772544" w:rsidP="001E69F0">
      <w:pPr>
        <w:pStyle w:val="BodyText"/>
        <w:numPr>
          <w:ilvl w:val="0"/>
          <w:numId w:val="2"/>
        </w:numPr>
        <w:tabs>
          <w:tab w:val="left" w:pos="707"/>
        </w:tabs>
        <w:spacing w:after="120"/>
        <w:rPr>
          <w:lang w:val="pt-BR"/>
        </w:rPr>
      </w:pPr>
      <w:r w:rsidRPr="001E69F0">
        <w:rPr>
          <w:lang w:val="pt-BR"/>
        </w:rPr>
        <w:t>Vantagens/desvantagens sobre os concorrentes: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V=Qualidade, Qualificação. D=Meios de Prod., Divulg.</w:t>
      </w:r>
    </w:p>
    <w:p w:rsidR="00772544" w:rsidRPr="0062420C" w:rsidRDefault="00772544" w:rsidP="001E69F0">
      <w:pPr>
        <w:pStyle w:val="Heading4"/>
        <w:numPr>
          <w:ilvl w:val="0"/>
          <w:numId w:val="0"/>
        </w:numPr>
        <w:spacing w:after="120"/>
        <w:rPr>
          <w:lang w:val="pt-BR"/>
        </w:rPr>
      </w:pPr>
      <w:r w:rsidRPr="0062420C">
        <w:rPr>
          <w:lang w:val="pt-BR"/>
        </w:rPr>
        <w:t xml:space="preserve">Sobre o projeto </w:t>
      </w:r>
    </w:p>
    <w:p w:rsidR="00772544" w:rsidRPr="0062420C" w:rsidRDefault="00772544">
      <w:pPr>
        <w:pStyle w:val="BodyText"/>
        <w:numPr>
          <w:ilvl w:val="0"/>
          <w:numId w:val="3"/>
        </w:numPr>
        <w:tabs>
          <w:tab w:val="left" w:pos="707"/>
        </w:tabs>
        <w:spacing w:after="283"/>
        <w:rPr>
          <w:lang w:val="pt-BR"/>
        </w:rPr>
      </w:pPr>
      <w:r w:rsidRPr="0062420C">
        <w:rPr>
          <w:lang w:val="pt-BR"/>
        </w:rPr>
        <w:t>Conteúdo do site: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Portifólio, Serviços, Produtos, Contato, Facebook, Twitter, Sobre, CV. Post.</w:t>
      </w:r>
    </w:p>
    <w:p w:rsidR="00772544" w:rsidRPr="0062420C" w:rsidRDefault="00772544">
      <w:pPr>
        <w:pStyle w:val="BodyText"/>
        <w:numPr>
          <w:ilvl w:val="0"/>
          <w:numId w:val="3"/>
        </w:numPr>
        <w:tabs>
          <w:tab w:val="left" w:pos="707"/>
        </w:tabs>
        <w:spacing w:after="283"/>
        <w:rPr>
          <w:lang w:val="pt-BR"/>
        </w:rPr>
      </w:pPr>
      <w:r w:rsidRPr="0062420C">
        <w:rPr>
          <w:lang w:val="pt-BR"/>
        </w:rPr>
        <w:t>Objetivos a serem alcançados: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Layout atraente, e inovador para atrair clientes.</w:t>
      </w:r>
    </w:p>
    <w:p w:rsidR="00772544" w:rsidRPr="0062420C" w:rsidRDefault="00772544">
      <w:pPr>
        <w:pStyle w:val="BodyText"/>
        <w:numPr>
          <w:ilvl w:val="0"/>
          <w:numId w:val="3"/>
        </w:numPr>
        <w:tabs>
          <w:tab w:val="left" w:pos="707"/>
        </w:tabs>
        <w:spacing w:after="283"/>
        <w:rPr>
          <w:lang w:val="pt-BR"/>
        </w:rPr>
      </w:pPr>
      <w:r w:rsidRPr="0062420C">
        <w:rPr>
          <w:lang w:val="pt-BR"/>
        </w:rPr>
        <w:t>Público alvo:</w:t>
      </w:r>
      <w:r>
        <w:rPr>
          <w:lang w:val="pt-BR"/>
        </w:rPr>
        <w:t xml:space="preserve"> </w:t>
      </w:r>
      <w:r w:rsidRPr="0062420C">
        <w:rPr>
          <w:b/>
          <w:bCs/>
          <w:lang w:val="pt-BR"/>
        </w:rPr>
        <w:t>Pequenos e Médios Empres</w:t>
      </w:r>
      <w:r>
        <w:rPr>
          <w:b/>
          <w:bCs/>
          <w:lang w:val="pt-BR"/>
        </w:rPr>
        <w:t>ários e classe média/alta, Desenvolvedores.</w:t>
      </w:r>
    </w:p>
    <w:p w:rsidR="00772544" w:rsidRPr="001E69F0" w:rsidRDefault="00772544">
      <w:pPr>
        <w:pStyle w:val="BodyText"/>
        <w:numPr>
          <w:ilvl w:val="0"/>
          <w:numId w:val="3"/>
        </w:numPr>
        <w:tabs>
          <w:tab w:val="left" w:pos="707"/>
        </w:tabs>
        <w:spacing w:after="283"/>
        <w:rPr>
          <w:lang w:val="pt-BR"/>
        </w:rPr>
      </w:pPr>
      <w:r w:rsidRPr="001E69F0">
        <w:rPr>
          <w:lang w:val="pt-BR"/>
        </w:rPr>
        <w:t>Mercados (regiões e segmentos) a serem cobertos: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Grande POA, Publicidade.</w:t>
      </w:r>
    </w:p>
    <w:p w:rsidR="00772544" w:rsidRPr="001E69F0" w:rsidRDefault="00772544">
      <w:pPr>
        <w:pStyle w:val="BodyText"/>
        <w:numPr>
          <w:ilvl w:val="0"/>
          <w:numId w:val="3"/>
        </w:numPr>
        <w:tabs>
          <w:tab w:val="left" w:pos="707"/>
        </w:tabs>
        <w:spacing w:after="283"/>
        <w:rPr>
          <w:lang w:val="pt-BR"/>
        </w:rPr>
      </w:pPr>
      <w:r w:rsidRPr="001E69F0">
        <w:rPr>
          <w:lang w:val="pt-BR"/>
        </w:rPr>
        <w:t>Imagem a ser transmitida para os usuários (tradição ou modernidade, layout limpo ou popular, cores mais adequadas e etc.):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Modernidade, Clean, Reflex, Light, Cores:tons de azul e cinza.</w:t>
      </w:r>
    </w:p>
    <w:p w:rsidR="00772544" w:rsidRPr="001E69F0" w:rsidRDefault="00772544">
      <w:pPr>
        <w:pStyle w:val="BodyText"/>
        <w:numPr>
          <w:ilvl w:val="0"/>
          <w:numId w:val="3"/>
        </w:numPr>
        <w:tabs>
          <w:tab w:val="left" w:pos="707"/>
        </w:tabs>
        <w:spacing w:after="283"/>
        <w:rPr>
          <w:lang w:val="pt-BR"/>
        </w:rPr>
      </w:pPr>
      <w:r w:rsidRPr="001E69F0">
        <w:rPr>
          <w:lang w:val="pt-BR"/>
        </w:rPr>
        <w:t>Objeções (não utilizar a cor x ou o estilo y e etc.):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Flash.</w:t>
      </w:r>
    </w:p>
    <w:p w:rsidR="00772544" w:rsidRPr="001E69F0" w:rsidRDefault="00772544">
      <w:pPr>
        <w:pStyle w:val="BodyText"/>
        <w:numPr>
          <w:ilvl w:val="0"/>
          <w:numId w:val="3"/>
        </w:numPr>
        <w:tabs>
          <w:tab w:val="left" w:pos="707"/>
        </w:tabs>
        <w:spacing w:after="283"/>
        <w:rPr>
          <w:lang w:val="pt-BR"/>
        </w:rPr>
      </w:pPr>
      <w:r w:rsidRPr="001E69F0">
        <w:rPr>
          <w:lang w:val="pt-BR"/>
        </w:rPr>
        <w:t>Sites no estilo desejado (servem como referência):</w:t>
      </w:r>
      <w:r>
        <w:rPr>
          <w:lang w:val="pt-BR"/>
        </w:rPr>
        <w:t xml:space="preserve"> </w:t>
      </w:r>
    </w:p>
    <w:p w:rsidR="00772544" w:rsidRPr="001E69F0" w:rsidRDefault="00772544">
      <w:pPr>
        <w:pStyle w:val="BodyText"/>
        <w:numPr>
          <w:ilvl w:val="0"/>
          <w:numId w:val="3"/>
        </w:numPr>
        <w:tabs>
          <w:tab w:val="left" w:pos="707"/>
        </w:tabs>
        <w:spacing w:after="283"/>
        <w:rPr>
          <w:lang w:val="pt-BR"/>
        </w:rPr>
      </w:pPr>
      <w:r w:rsidRPr="001E69F0">
        <w:rPr>
          <w:lang w:val="pt-BR"/>
        </w:rPr>
        <w:t>Ferramentas de marketing utilizadas atualmente:</w:t>
      </w:r>
      <w:r>
        <w:rPr>
          <w:lang w:val="pt-BR"/>
        </w:rPr>
        <w:t xml:space="preserve"> </w:t>
      </w:r>
      <w:r w:rsidRPr="006F741A">
        <w:rPr>
          <w:b/>
          <w:bCs/>
          <w:lang w:val="pt-BR"/>
        </w:rPr>
        <w:t>Mídias Sociais, Boca-Boca</w:t>
      </w:r>
      <w:r>
        <w:rPr>
          <w:b/>
          <w:bCs/>
          <w:lang w:val="pt-BR"/>
        </w:rPr>
        <w:t>, Google Analitcs.</w:t>
      </w:r>
    </w:p>
    <w:p w:rsidR="00772544" w:rsidRPr="001E69F0" w:rsidRDefault="00772544">
      <w:pPr>
        <w:pStyle w:val="BodyText"/>
        <w:numPr>
          <w:ilvl w:val="0"/>
          <w:numId w:val="3"/>
        </w:numPr>
        <w:tabs>
          <w:tab w:val="left" w:pos="707"/>
        </w:tabs>
        <w:spacing w:after="283"/>
      </w:pPr>
      <w:r w:rsidRPr="001E69F0">
        <w:t>Verba aproximada disponível:</w:t>
      </w:r>
      <w:r>
        <w:t xml:space="preserve"> </w:t>
      </w:r>
      <w:r w:rsidRPr="006F741A">
        <w:rPr>
          <w:b/>
          <w:bCs/>
        </w:rPr>
        <w:t>R$ 0,00</w:t>
      </w:r>
    </w:p>
    <w:p w:rsidR="00772544" w:rsidRPr="006F741A" w:rsidRDefault="00772544" w:rsidP="001E69F0">
      <w:pPr>
        <w:pStyle w:val="BodyText"/>
        <w:numPr>
          <w:ilvl w:val="0"/>
          <w:numId w:val="3"/>
        </w:numPr>
        <w:tabs>
          <w:tab w:val="left" w:pos="707"/>
        </w:tabs>
        <w:spacing w:after="283"/>
        <w:rPr>
          <w:lang w:val="pt-BR"/>
        </w:rPr>
      </w:pPr>
      <w:r>
        <w:rPr>
          <w:lang w:val="pt-BR"/>
        </w:rPr>
        <w:t xml:space="preserve">Prazo para desenvolv. </w:t>
      </w:r>
      <w:r w:rsidRPr="001E69F0">
        <w:rPr>
          <w:lang w:val="pt-BR"/>
        </w:rPr>
        <w:t>cronograma:</w:t>
      </w:r>
      <w:r>
        <w:rPr>
          <w:lang w:val="pt-BR"/>
        </w:rPr>
        <w:t xml:space="preserve"> </w:t>
      </w:r>
      <w:r w:rsidRPr="006F741A">
        <w:rPr>
          <w:b/>
          <w:bCs/>
          <w:lang w:val="pt-BR"/>
        </w:rPr>
        <w:t>Wireframe</w:t>
      </w:r>
      <w:r>
        <w:rPr>
          <w:b/>
          <w:bCs/>
          <w:lang w:val="pt-BR"/>
        </w:rPr>
        <w:t xml:space="preserve"> – 11/07</w:t>
      </w:r>
      <w:r w:rsidRPr="006F741A">
        <w:rPr>
          <w:b/>
          <w:bCs/>
          <w:lang w:val="pt-BR"/>
        </w:rPr>
        <w:t>,</w:t>
      </w:r>
      <w:r>
        <w:rPr>
          <w:lang w:val="pt-BR"/>
        </w:rPr>
        <w:t xml:space="preserve"> </w:t>
      </w:r>
      <w:r w:rsidRPr="006F741A">
        <w:rPr>
          <w:b/>
          <w:bCs/>
          <w:lang w:val="pt-BR"/>
        </w:rPr>
        <w:t>Layout</w:t>
      </w:r>
      <w:r>
        <w:rPr>
          <w:b/>
          <w:bCs/>
          <w:lang w:val="pt-BR"/>
        </w:rPr>
        <w:t xml:space="preserve"> – 13/07, Site 1º Rev. – 20/07 - OK 22/07 </w:t>
      </w:r>
    </w:p>
    <w:p w:rsidR="00772544" w:rsidRPr="006F741A" w:rsidRDefault="00772544" w:rsidP="006F741A">
      <w:pPr>
        <w:pStyle w:val="BodyText"/>
        <w:numPr>
          <w:ilvl w:val="0"/>
          <w:numId w:val="3"/>
        </w:numPr>
        <w:tabs>
          <w:tab w:val="left" w:pos="707"/>
        </w:tabs>
        <w:spacing w:after="283"/>
        <w:rPr>
          <w:lang w:val="pt-BR"/>
        </w:rPr>
      </w:pPr>
      <w:r w:rsidRPr="001E69F0">
        <w:rPr>
          <w:lang w:val="pt-BR"/>
        </w:rPr>
        <w:t>Tecnologias ou linguagens desejadas (ex: html, flash, php, jsp e outras):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PHP, Ajax, Js, Css, HTML, MySql, Jquery, Banners.</w:t>
      </w:r>
    </w:p>
    <w:p w:rsidR="00772544" w:rsidRPr="001E69F0" w:rsidRDefault="00772544" w:rsidP="001E69F0">
      <w:pPr>
        <w:pStyle w:val="BodyText"/>
        <w:numPr>
          <w:ilvl w:val="0"/>
          <w:numId w:val="3"/>
        </w:numPr>
        <w:tabs>
          <w:tab w:val="left" w:pos="707"/>
        </w:tabs>
        <w:spacing w:after="120"/>
        <w:rPr>
          <w:lang w:val="pt-BR"/>
        </w:rPr>
      </w:pPr>
      <w:r w:rsidRPr="001E69F0">
        <w:rPr>
          <w:lang w:val="pt-BR"/>
        </w:rPr>
        <w:t>Documentação disponível (logotipo, folders, manuais etc):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Logo, Wikipédia.</w:t>
      </w:r>
    </w:p>
    <w:p w:rsidR="00772544" w:rsidRPr="001E69F0" w:rsidRDefault="00772544" w:rsidP="001E69F0">
      <w:pPr>
        <w:pStyle w:val="Heading4"/>
        <w:numPr>
          <w:ilvl w:val="0"/>
          <w:numId w:val="0"/>
        </w:numPr>
        <w:spacing w:after="120"/>
      </w:pPr>
      <w:r w:rsidRPr="001E69F0">
        <w:t xml:space="preserve">Contato </w:t>
      </w:r>
    </w:p>
    <w:p w:rsidR="00772544" w:rsidRPr="001E69F0" w:rsidRDefault="00772544">
      <w:pPr>
        <w:pStyle w:val="BodyText"/>
        <w:numPr>
          <w:ilvl w:val="0"/>
          <w:numId w:val="4"/>
        </w:numPr>
        <w:tabs>
          <w:tab w:val="left" w:pos="707"/>
        </w:tabs>
        <w:spacing w:after="283"/>
      </w:pPr>
      <w:r w:rsidRPr="001E69F0">
        <w:t xml:space="preserve">Nome: </w:t>
      </w:r>
      <w:r>
        <w:rPr>
          <w:b/>
          <w:bCs/>
        </w:rPr>
        <w:t>Fábio C.S. Miranda</w:t>
      </w:r>
    </w:p>
    <w:p w:rsidR="00772544" w:rsidRPr="001E69F0" w:rsidRDefault="00772544">
      <w:pPr>
        <w:pStyle w:val="BodyText"/>
        <w:numPr>
          <w:ilvl w:val="0"/>
          <w:numId w:val="4"/>
        </w:numPr>
        <w:tabs>
          <w:tab w:val="left" w:pos="707"/>
        </w:tabs>
        <w:spacing w:after="283"/>
      </w:pPr>
      <w:r w:rsidRPr="001E69F0">
        <w:t xml:space="preserve">Telefone: </w:t>
      </w:r>
      <w:r>
        <w:rPr>
          <w:b/>
          <w:bCs/>
        </w:rPr>
        <w:t>(51) 9203-0638</w:t>
      </w:r>
    </w:p>
    <w:p w:rsidR="00772544" w:rsidRPr="006F741A" w:rsidRDefault="00772544">
      <w:pPr>
        <w:pStyle w:val="BodyText"/>
        <w:numPr>
          <w:ilvl w:val="0"/>
          <w:numId w:val="4"/>
        </w:numPr>
        <w:tabs>
          <w:tab w:val="left" w:pos="707"/>
        </w:tabs>
        <w:spacing w:after="283"/>
        <w:rPr>
          <w:lang w:val="pt-BR"/>
        </w:rPr>
      </w:pPr>
      <w:r w:rsidRPr="006F741A">
        <w:rPr>
          <w:lang w:val="pt-BR"/>
        </w:rPr>
        <w:t xml:space="preserve">E-mail: </w:t>
      </w:r>
      <w:r w:rsidRPr="006F741A">
        <w:rPr>
          <w:b/>
          <w:bCs/>
          <w:lang w:val="pt-BR"/>
        </w:rPr>
        <w:t>Fabio.cs3mx@gmail.com</w:t>
      </w:r>
    </w:p>
    <w:p w:rsidR="00772544" w:rsidRPr="001E69F0" w:rsidRDefault="00772544">
      <w:pPr>
        <w:pStyle w:val="BodyText"/>
        <w:spacing w:after="283"/>
      </w:pPr>
      <w:r w:rsidRPr="001E69F0">
        <w:t xml:space="preserve">Alguma observação? Escreva aqui: </w:t>
      </w:r>
    </w:p>
    <w:sectPr w:rsidR="00772544" w:rsidRPr="001E69F0" w:rsidSect="00BB1F5D">
      <w:footnotePr>
        <w:pos w:val="beneathText"/>
      </w:footnotePr>
      <w:pgSz w:w="12240" w:h="15840"/>
      <w:pgMar w:top="567" w:right="567" w:bottom="567" w:left="1134" w:header="567" w:footer="56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trictFirstAndLastChars/>
  <w:doNotValidateAgainstSchema/>
  <w:doNotDemarcateInvalidXml/>
  <w:footnotePr>
    <w:pos w:val="beneathText"/>
  </w:footnotePr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7809"/>
    <w:rsid w:val="001E69F0"/>
    <w:rsid w:val="003776BF"/>
    <w:rsid w:val="003C6B7E"/>
    <w:rsid w:val="004067DC"/>
    <w:rsid w:val="0041525F"/>
    <w:rsid w:val="00566B27"/>
    <w:rsid w:val="0062420C"/>
    <w:rsid w:val="006F741A"/>
    <w:rsid w:val="00772544"/>
    <w:rsid w:val="00970E5F"/>
    <w:rsid w:val="00BA4202"/>
    <w:rsid w:val="00BB1F5D"/>
    <w:rsid w:val="00D55392"/>
    <w:rsid w:val="00F17809"/>
    <w:rsid w:val="00F75C7B"/>
    <w:rsid w:val="00FC0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envelope return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5D"/>
    <w:pPr>
      <w:widowControl w:val="0"/>
      <w:suppressAutoHyphens/>
    </w:pPr>
    <w:rPr>
      <w:rFonts w:ascii="Arial" w:hAnsi="Arial" w:cs="Arial"/>
      <w:sz w:val="20"/>
      <w:szCs w:val="20"/>
      <w:lang w:val="en-US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BB1F5D"/>
    <w:pPr>
      <w:numPr>
        <w:numId w:val="1"/>
      </w:numPr>
      <w:outlineLvl w:val="0"/>
    </w:pPr>
    <w:rPr>
      <w:rFonts w:ascii="Thorndale" w:hAnsi="Thorndale" w:cs="Thorndale"/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BB1F5D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BB1F5D"/>
    <w:pPr>
      <w:numPr>
        <w:ilvl w:val="2"/>
        <w:numId w:val="1"/>
      </w:numPr>
      <w:outlineLvl w:val="2"/>
    </w:pPr>
    <w:rPr>
      <w:b/>
      <w:bCs/>
      <w:sz w:val="26"/>
      <w:szCs w:val="26"/>
    </w:rPr>
  </w:style>
  <w:style w:type="paragraph" w:styleId="Heading4">
    <w:name w:val="heading 4"/>
    <w:basedOn w:val="Heading"/>
    <w:next w:val="BodyText"/>
    <w:link w:val="Heading4Char"/>
    <w:uiPriority w:val="99"/>
    <w:qFormat/>
    <w:rsid w:val="00BB1F5D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link w:val="Heading5Char"/>
    <w:uiPriority w:val="99"/>
    <w:qFormat/>
    <w:rsid w:val="00BB1F5D"/>
    <w:pPr>
      <w:numPr>
        <w:ilvl w:val="4"/>
        <w:numId w:val="1"/>
      </w:numPr>
      <w:outlineLvl w:val="4"/>
    </w:pPr>
    <w:rPr>
      <w:b/>
      <w:bCs/>
      <w:sz w:val="22"/>
      <w:szCs w:val="22"/>
    </w:rPr>
  </w:style>
  <w:style w:type="paragraph" w:styleId="Heading6">
    <w:name w:val="heading 6"/>
    <w:basedOn w:val="Heading"/>
    <w:next w:val="BodyText"/>
    <w:link w:val="Heading6Char"/>
    <w:uiPriority w:val="99"/>
    <w:qFormat/>
    <w:rsid w:val="00BB1F5D"/>
    <w:pPr>
      <w:numPr>
        <w:ilvl w:val="5"/>
        <w:numId w:val="1"/>
      </w:numPr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92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892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89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892"/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892"/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92"/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EndnoteCharacters">
    <w:name w:val="Endnote Characters"/>
    <w:uiPriority w:val="99"/>
    <w:rsid w:val="00BB1F5D"/>
    <w:rPr>
      <w:rFonts w:cs="Times New Roman"/>
    </w:rPr>
  </w:style>
  <w:style w:type="character" w:customStyle="1" w:styleId="FootnoteCharacters">
    <w:name w:val="Footnote Characters"/>
    <w:uiPriority w:val="99"/>
    <w:rsid w:val="00BB1F5D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BB1F5D"/>
    <w:rPr>
      <w:rFonts w:cs="Times New Roman"/>
      <w:color w:val="000080"/>
      <w:u w:val="single"/>
    </w:rPr>
  </w:style>
  <w:style w:type="character" w:customStyle="1" w:styleId="NumberingSymbols">
    <w:name w:val="Numbering Symbols"/>
    <w:uiPriority w:val="99"/>
    <w:rsid w:val="00BB1F5D"/>
    <w:rPr>
      <w:rFonts w:cs="Times New Roman"/>
    </w:rPr>
  </w:style>
  <w:style w:type="character" w:customStyle="1" w:styleId="Bullets">
    <w:name w:val="Bullets"/>
    <w:uiPriority w:val="99"/>
    <w:rsid w:val="00BB1F5D"/>
    <w:rPr>
      <w:rFonts w:ascii="StarSymbol" w:eastAsia="Times New Roman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uiPriority w:val="99"/>
    <w:rsid w:val="00BB1F5D"/>
    <w:pPr>
      <w:keepNext/>
      <w:spacing w:before="240" w:after="283"/>
    </w:pPr>
    <w:rPr>
      <w:rFonts w:ascii="Albany" w:hAnsi="Albany" w:cs="Albany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BB1F5D"/>
  </w:style>
  <w:style w:type="character" w:customStyle="1" w:styleId="BodyTextChar">
    <w:name w:val="Body Text Char"/>
    <w:basedOn w:val="DefaultParagraphFont"/>
    <w:link w:val="BodyText"/>
    <w:uiPriority w:val="99"/>
    <w:semiHidden/>
    <w:rsid w:val="00232892"/>
    <w:rPr>
      <w:rFonts w:ascii="Arial" w:hAnsi="Arial" w:cs="Arial"/>
      <w:sz w:val="20"/>
      <w:szCs w:val="20"/>
      <w:lang w:val="en-US"/>
    </w:rPr>
  </w:style>
  <w:style w:type="paragraph" w:styleId="List">
    <w:name w:val="List"/>
    <w:basedOn w:val="BodyText"/>
    <w:uiPriority w:val="99"/>
    <w:semiHidden/>
    <w:rsid w:val="00BB1F5D"/>
  </w:style>
  <w:style w:type="paragraph" w:customStyle="1" w:styleId="Caption1">
    <w:name w:val="Caption1"/>
    <w:basedOn w:val="Normal"/>
    <w:uiPriority w:val="99"/>
    <w:rsid w:val="00BB1F5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BB1F5D"/>
    <w:pPr>
      <w:suppressLineNumbers/>
    </w:pPr>
  </w:style>
  <w:style w:type="paragraph" w:customStyle="1" w:styleId="HorizontalLine">
    <w:name w:val="Horizontal Line"/>
    <w:basedOn w:val="Normal"/>
    <w:next w:val="BodyText"/>
    <w:uiPriority w:val="99"/>
    <w:rsid w:val="00BB1F5D"/>
    <w:pPr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EnvelopeReturn">
    <w:name w:val="envelope return"/>
    <w:basedOn w:val="Normal"/>
    <w:uiPriority w:val="99"/>
    <w:semiHidden/>
    <w:rsid w:val="00BB1F5D"/>
    <w:rPr>
      <w:i/>
      <w:iCs/>
    </w:rPr>
  </w:style>
  <w:style w:type="paragraph" w:customStyle="1" w:styleId="TableContents">
    <w:name w:val="Table Contents"/>
    <w:basedOn w:val="BodyText"/>
    <w:uiPriority w:val="99"/>
    <w:rsid w:val="00BB1F5D"/>
  </w:style>
  <w:style w:type="paragraph" w:styleId="Footer">
    <w:name w:val="footer"/>
    <w:basedOn w:val="Normal"/>
    <w:link w:val="FooterChar"/>
    <w:uiPriority w:val="99"/>
    <w:semiHidden/>
    <w:rsid w:val="00BB1F5D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2892"/>
    <w:rPr>
      <w:rFonts w:ascii="Arial" w:hAnsi="Arial" w:cs="Arial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BB1F5D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2892"/>
    <w:rPr>
      <w:rFonts w:ascii="Arial" w:hAnsi="Arial" w:cs="Arial"/>
      <w:sz w:val="20"/>
      <w:szCs w:val="20"/>
      <w:lang w:val="en-US"/>
    </w:rPr>
  </w:style>
  <w:style w:type="paragraph" w:customStyle="1" w:styleId="Quotations">
    <w:name w:val="Quotations"/>
    <w:basedOn w:val="Normal"/>
    <w:uiPriority w:val="99"/>
    <w:rsid w:val="00BB1F5D"/>
    <w:pPr>
      <w:pBdr>
        <w:top w:val="single" w:sz="2" w:space="7" w:color="C0C0C0"/>
        <w:left w:val="single" w:sz="2" w:space="7" w:color="C0C0C0"/>
        <w:bottom w:val="single" w:sz="2" w:space="7" w:color="C0C0C0"/>
        <w:right w:val="single" w:sz="2" w:space="7" w:color="C0C0C0"/>
      </w:pBdr>
      <w:spacing w:after="283"/>
      <w:ind w:left="567" w:right="56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131</TotalTime>
  <Pages>1</Pages>
  <Words>252</Words>
  <Characters>1361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Fabio</cp:lastModifiedBy>
  <cp:revision>5</cp:revision>
  <cp:lastPrinted>2113-01-01T03:00:00Z</cp:lastPrinted>
  <dcterms:created xsi:type="dcterms:W3CDTF">2011-07-08T19:16:00Z</dcterms:created>
  <dcterms:modified xsi:type="dcterms:W3CDTF">2011-10-05T14:08:00Z</dcterms:modified>
</cp:coreProperties>
</file>